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Pr="00DC13A9">
        <w:rPr>
          <w:lang w:val="en-GB"/>
        </w:rPr>
        <w:t xml:space="preserve">25/2/2013,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475708" w:rsidRPr="00DC13A9">
        <w:rPr>
          <w:lang w:val="en-GB"/>
        </w:rPr>
        <w:t>00</w:t>
      </w:r>
      <w:r w:rsidRPr="00DC13A9">
        <w:rPr>
          <w:lang w:val="en-GB"/>
        </w:rPr>
        <w:t>-23:</w:t>
      </w:r>
      <w:r w:rsidR="00475708" w:rsidRPr="00DC13A9"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r w:rsidR="00475708" w:rsidRPr="00DC13A9">
        <w:rPr>
          <w:lang w:val="en-GB"/>
        </w:rPr>
        <w:t>Rui Ganhoto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5F45A8" w:rsidRPr="00DC13A9" w:rsidRDefault="001B064D">
      <w:pPr>
        <w:rPr>
          <w:lang w:val="en-GB"/>
        </w:rPr>
      </w:pPr>
      <w:r w:rsidRPr="00DC13A9">
        <w:rPr>
          <w:lang w:val="en-GB"/>
        </w:rPr>
        <w:t xml:space="preserve">Analyse </w:t>
      </w:r>
      <w:r w:rsidRPr="00DC13A9">
        <w:rPr>
          <w:lang w:val="en-GB"/>
        </w:rPr>
        <w:t>processes planning</w:t>
      </w:r>
      <w:r w:rsidR="00475708" w:rsidRPr="00DC13A9">
        <w:rPr>
          <w:lang w:val="en-GB"/>
        </w:rPr>
        <w:t xml:space="preserve">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5F45A8" w:rsidRPr="00DC13A9" w:rsidRDefault="001B064D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highlight w:val="white"/>
          <w:lang w:val="en-GB"/>
        </w:rPr>
        <w:t xml:space="preserve">João Cunha (JC); Carla Machado (CM); David Silva (DS), Filipe Brandão (FB); João Martins (JM); João Girão (JG); Mário Oliveira (MO); Rui Ganhoto (RG) </w:t>
      </w:r>
    </w:p>
    <w:p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764D88" w:rsidRPr="00DC13A9" w:rsidRDefault="00764D88" w:rsidP="00764D88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>Time Keeper – DS</w:t>
      </w:r>
    </w:p>
    <w:p w:rsidR="00764D88" w:rsidRPr="00E57A73" w:rsidRDefault="00764D88" w:rsidP="00E57A73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>Note Keeper</w:t>
      </w:r>
      <w:r w:rsidRPr="00DC13A9">
        <w:rPr>
          <w:rFonts w:ascii="Trebuchet MS" w:eastAsia="Trebuchet MS" w:hAnsi="Trebuchet MS" w:cs="Trebuchet MS"/>
          <w:lang w:val="en-GB"/>
        </w:rPr>
        <w:t xml:space="preserve"> – </w:t>
      </w:r>
      <w:r w:rsidR="00E57A73">
        <w:rPr>
          <w:rFonts w:ascii="Trebuchet MS" w:eastAsia="Trebuchet MS" w:hAnsi="Trebuchet MS" w:cs="Trebuchet MS"/>
          <w:lang w:val="en-GB"/>
        </w:rPr>
        <w:t>JG</w:t>
      </w:r>
      <w:bookmarkStart w:id="0" w:name="_GoBack"/>
      <w:bookmarkEnd w:id="0"/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Meeting startup (review agenda; prepare minutes) [</w:t>
      </w:r>
      <w:r w:rsidR="00913352" w:rsidRPr="00DC13A9">
        <w:rPr>
          <w:lang w:val="en-GB"/>
        </w:rPr>
        <w:t>3</w:t>
      </w:r>
      <w:r w:rsidRPr="00DC13A9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267BBE" w:rsidRPr="00DC13A9">
        <w:rPr>
          <w:lang w:val="en-GB"/>
        </w:rPr>
        <w:t xml:space="preserve"> project preparation (dashboard</w:t>
      </w:r>
      <w:r w:rsidRPr="00DC13A9">
        <w:rPr>
          <w:lang w:val="en-GB"/>
        </w:rPr>
        <w:t>) and weekly report [</w:t>
      </w:r>
      <w:r w:rsidR="00267BBE" w:rsidRPr="00DC13A9">
        <w:rPr>
          <w:lang w:val="en-GB"/>
        </w:rPr>
        <w:t>7</w:t>
      </w:r>
      <w:r w:rsidRPr="00DC13A9">
        <w:rPr>
          <w:lang w:val="en-GB"/>
        </w:rPr>
        <w:t xml:space="preserve"> min]</w:t>
      </w:r>
    </w:p>
    <w:p w:rsidR="005F45A8" w:rsidRPr="00DC13A9" w:rsidRDefault="00267BBE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1B064D" w:rsidRPr="00DC13A9">
        <w:rPr>
          <w:lang w:val="en-GB"/>
        </w:rPr>
        <w:t xml:space="preserve"> processes list [1</w:t>
      </w:r>
      <w:r w:rsidRPr="00DC13A9">
        <w:rPr>
          <w:lang w:val="en-GB"/>
        </w:rPr>
        <w:t>2</w:t>
      </w:r>
      <w:r w:rsidR="001B064D" w:rsidRPr="00DC13A9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Analyse </w:t>
      </w:r>
      <w:r w:rsidR="00267BBE" w:rsidRPr="00DC13A9">
        <w:rPr>
          <w:lang w:val="en-GB"/>
        </w:rPr>
        <w:t>Vision and Scope</w:t>
      </w:r>
      <w:r w:rsidRPr="00DC13A9">
        <w:rPr>
          <w:lang w:val="en-GB"/>
        </w:rPr>
        <w:t xml:space="preserve"> [1</w:t>
      </w:r>
      <w:r w:rsidR="00267BBE" w:rsidRPr="00DC13A9">
        <w:rPr>
          <w:lang w:val="en-GB"/>
        </w:rPr>
        <w:t>3</w:t>
      </w:r>
      <w:r w:rsidRPr="00DC13A9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and commitments to the project [7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Goals for next week and AOB [3 min]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5F45A8" w:rsidRPr="00DC13A9" w:rsidRDefault="001B064D">
      <w:pPr>
        <w:rPr>
          <w:lang w:val="en-GB"/>
        </w:rPr>
      </w:pPr>
      <w:r w:rsidRPr="00DC13A9">
        <w:rPr>
          <w:lang w:val="en-GB"/>
        </w:rPr>
        <w:t>1. Star</w:t>
      </w:r>
      <w:r w:rsidRPr="00DC13A9">
        <w:rPr>
          <w:lang w:val="en-GB"/>
        </w:rPr>
        <w:t>tup</w:t>
      </w:r>
    </w:p>
    <w:p w:rsidR="005F45A8" w:rsidRPr="00DC13A9" w:rsidRDefault="006F713D">
      <w:pPr>
        <w:numPr>
          <w:ilvl w:val="0"/>
          <w:numId w:val="6"/>
        </w:numPr>
        <w:ind w:hanging="359"/>
        <w:rPr>
          <w:lang w:val="en-GB"/>
        </w:rPr>
      </w:pPr>
      <w:r w:rsidRPr="00DC13A9">
        <w:rPr>
          <w:lang w:val="en-GB"/>
        </w:rPr>
        <w:t>…</w:t>
      </w:r>
    </w:p>
    <w:p w:rsidR="005F45A8" w:rsidRPr="00DC13A9" w:rsidRDefault="001B064D">
      <w:pPr>
        <w:rPr>
          <w:lang w:val="en-GB"/>
        </w:rPr>
      </w:pPr>
      <w:r w:rsidRPr="00DC13A9">
        <w:rPr>
          <w:lang w:val="en-GB"/>
        </w:rPr>
        <w:t>2. Project preparation</w:t>
      </w:r>
    </w:p>
    <w:p w:rsidR="005F45A8" w:rsidRPr="00DC13A9" w:rsidRDefault="00764D88">
      <w:pPr>
        <w:numPr>
          <w:ilvl w:val="0"/>
          <w:numId w:val="5"/>
        </w:numPr>
        <w:ind w:hanging="359"/>
        <w:rPr>
          <w:lang w:val="en-GB"/>
        </w:rPr>
      </w:pPr>
      <w:r w:rsidRPr="00DC13A9">
        <w:rPr>
          <w:lang w:val="en-GB"/>
        </w:rPr>
        <w:t>…</w:t>
      </w:r>
    </w:p>
    <w:p w:rsidR="005F45A8" w:rsidRPr="00DC13A9" w:rsidRDefault="001B064D">
      <w:pPr>
        <w:rPr>
          <w:lang w:val="en-GB"/>
        </w:rPr>
      </w:pPr>
      <w:r w:rsidRPr="00DC13A9">
        <w:rPr>
          <w:lang w:val="en-GB"/>
        </w:rPr>
        <w:t>3. Processes list</w:t>
      </w:r>
    </w:p>
    <w:p w:rsidR="005F45A8" w:rsidRPr="00DC13A9" w:rsidRDefault="00764D88">
      <w:pPr>
        <w:numPr>
          <w:ilvl w:val="0"/>
          <w:numId w:val="4"/>
        </w:numPr>
        <w:ind w:hanging="359"/>
        <w:rPr>
          <w:lang w:val="en-GB"/>
        </w:rPr>
      </w:pPr>
      <w:r w:rsidRPr="00DC13A9">
        <w:rPr>
          <w:lang w:val="en-GB"/>
        </w:rPr>
        <w:t>…</w:t>
      </w:r>
    </w:p>
    <w:p w:rsidR="005F45A8" w:rsidRPr="00DC13A9" w:rsidRDefault="001B064D">
      <w:pPr>
        <w:rPr>
          <w:lang w:val="en-GB"/>
        </w:rPr>
      </w:pPr>
      <w:r w:rsidRPr="00DC13A9">
        <w:rPr>
          <w:lang w:val="en-GB"/>
        </w:rPr>
        <w:t xml:space="preserve">4. </w:t>
      </w:r>
      <w:r w:rsidR="00764D88" w:rsidRPr="00DC13A9">
        <w:rPr>
          <w:lang w:val="en-GB"/>
        </w:rPr>
        <w:t>Vision and Scope</w:t>
      </w:r>
    </w:p>
    <w:p w:rsidR="005F45A8" w:rsidRPr="00DC13A9" w:rsidRDefault="00764D88">
      <w:pPr>
        <w:numPr>
          <w:ilvl w:val="0"/>
          <w:numId w:val="1"/>
        </w:numPr>
        <w:ind w:hanging="359"/>
        <w:rPr>
          <w:lang w:val="en-GB"/>
        </w:rPr>
      </w:pPr>
      <w:r w:rsidRPr="00DC13A9">
        <w:rPr>
          <w:lang w:val="en-GB"/>
        </w:rPr>
        <w:t>…</w:t>
      </w:r>
    </w:p>
    <w:p w:rsidR="005F45A8" w:rsidRPr="00DC13A9" w:rsidRDefault="001B064D">
      <w:pPr>
        <w:rPr>
          <w:lang w:val="en-GB"/>
        </w:rPr>
      </w:pPr>
      <w:r w:rsidRPr="00DC13A9">
        <w:rPr>
          <w:lang w:val="en-GB"/>
        </w:rPr>
        <w:t>5. Logs and time tracking</w:t>
      </w:r>
    </w:p>
    <w:p w:rsidR="005F45A8" w:rsidRPr="00DC13A9" w:rsidRDefault="00764D88">
      <w:pPr>
        <w:numPr>
          <w:ilvl w:val="0"/>
          <w:numId w:val="7"/>
        </w:numPr>
        <w:ind w:hanging="359"/>
        <w:rPr>
          <w:lang w:val="en-GB"/>
        </w:rPr>
      </w:pPr>
      <w:r w:rsidRPr="00DC13A9">
        <w:rPr>
          <w:lang w:val="en-GB"/>
        </w:rPr>
        <w:t>…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Action Items:</w:t>
      </w:r>
    </w:p>
    <w:p w:rsidR="005F45A8" w:rsidRPr="00DC13A9" w:rsidRDefault="005F45A8">
      <w:pPr>
        <w:ind w:left="720"/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Pr="00DC13A9">
        <w:rPr>
          <w:lang w:val="en-GB"/>
        </w:rPr>
        <w:t xml:space="preserve">; Moderator: </w:t>
      </w:r>
      <w:r w:rsidR="00764D88" w:rsidRPr="00DC13A9">
        <w:rPr>
          <w:lang w:val="en-GB"/>
        </w:rPr>
        <w:t>FB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sectPr w:rsidR="005F45A8" w:rsidRPr="00DC13A9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64D" w:rsidRDefault="001B064D">
      <w:pPr>
        <w:spacing w:line="240" w:lineRule="auto"/>
      </w:pPr>
      <w:r>
        <w:separator/>
      </w:r>
    </w:p>
  </w:endnote>
  <w:endnote w:type="continuationSeparator" w:id="0">
    <w:p w:rsidR="001B064D" w:rsidRDefault="001B06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64D" w:rsidRDefault="001B064D">
      <w:pPr>
        <w:spacing w:line="240" w:lineRule="auto"/>
      </w:pPr>
      <w:r>
        <w:separator/>
      </w:r>
    </w:p>
  </w:footnote>
  <w:footnote w:type="continuationSeparator" w:id="0">
    <w:p w:rsidR="001B064D" w:rsidRDefault="001B06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5A8" w:rsidRDefault="001B064D">
    <w:pPr>
      <w:tabs>
        <w:tab w:val="right" w:pos="9360"/>
      </w:tabs>
    </w:pPr>
    <w:r>
      <w:rPr>
        <w:b/>
        <w:sz w:val="28"/>
      </w:rPr>
      <w:t xml:space="preserve">Meeting Minutes - </w:t>
    </w:r>
    <w:r w:rsidR="00475708">
      <w:rPr>
        <w:b/>
        <w:sz w:val="28"/>
      </w:rPr>
      <w:t>04</w:t>
    </w:r>
    <w:r>
      <w:rPr>
        <w:b/>
        <w:sz w:val="28"/>
      </w:rPr>
      <w:t>/</w:t>
    </w:r>
    <w:r w:rsidR="00475708">
      <w:rPr>
        <w:b/>
        <w:sz w:val="28"/>
      </w:rPr>
      <w:t>3</w:t>
    </w:r>
    <w:r>
      <w:rPr>
        <w:b/>
        <w:sz w:val="28"/>
      </w:rPr>
      <w:t>/2013</w:t>
    </w:r>
    <w:r>
      <w:rPr>
        <w:b/>
      </w:rPr>
      <w:tab/>
    </w:r>
    <w:r>
      <w:t xml:space="preserve">v 0.1 </w:t>
    </w:r>
    <w:r>
      <w:rPr>
        <w:color w:val="E69138"/>
      </w:rPr>
      <w:t>Draft</w:t>
    </w:r>
  </w:p>
  <w:p w:rsidR="005F45A8" w:rsidRDefault="001B064D">
    <w:pPr>
      <w:tabs>
        <w:tab w:val="right" w:pos="9360"/>
      </w:tabs>
    </w:pPr>
    <w:r>
      <w:rPr>
        <w:b/>
        <w:sz w:val="28"/>
      </w:rPr>
      <w:t>“Team 2”</w:t>
    </w:r>
    <w:r>
      <w:tab/>
      <w:t xml:space="preserve">Owner: </w:t>
    </w:r>
    <w:r w:rsidR="00C32ED6">
      <w:t>RG</w:t>
    </w:r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2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F45A8"/>
    <w:rsid w:val="000255B4"/>
    <w:rsid w:val="001B064D"/>
    <w:rsid w:val="00267BBE"/>
    <w:rsid w:val="00475708"/>
    <w:rsid w:val="005F45A8"/>
    <w:rsid w:val="006F713D"/>
    <w:rsid w:val="00764D88"/>
    <w:rsid w:val="00913352"/>
    <w:rsid w:val="00BA033D"/>
    <w:rsid w:val="00C32ED6"/>
    <w:rsid w:val="00DB3BD4"/>
    <w:rsid w:val="00DC13A9"/>
    <w:rsid w:val="00E5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A6AECC-0BD0-4342-AE29-501ECCB2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Header">
    <w:name w:val="header"/>
    <w:basedOn w:val="Normal"/>
    <w:link w:val="HeaderCha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5708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5708"/>
    <w:rPr>
      <w:rFonts w:ascii="Arial" w:eastAsia="Arial" w:hAnsi="Arial" w:cs="Arial"/>
      <w:color w:val="000000"/>
    </w:rPr>
  </w:style>
  <w:style w:type="paragraph" w:styleId="ListParagraph">
    <w:name w:val="List Paragraph"/>
    <w:basedOn w:val="Normal"/>
    <w:uiPriority w:val="34"/>
    <w:qFormat/>
    <w:rsid w:val="0076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128</Words>
  <Characters>696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Rui Ganhoto</cp:lastModifiedBy>
  <cp:revision>12</cp:revision>
  <dcterms:created xsi:type="dcterms:W3CDTF">2013-03-02T10:18:00Z</dcterms:created>
  <dcterms:modified xsi:type="dcterms:W3CDTF">2013-03-02T11:17:00Z</dcterms:modified>
</cp:coreProperties>
</file>