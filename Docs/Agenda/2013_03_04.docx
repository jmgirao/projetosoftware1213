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Pr="00DC13A9">
        <w:rPr>
          <w:lang w:val="en-GB"/>
        </w:rPr>
        <w:t xml:space="preserve">25/2/2013,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475708" w:rsidRPr="00DC13A9">
        <w:rPr>
          <w:lang w:val="en-GB"/>
        </w:rPr>
        <w:t>00</w:t>
      </w:r>
      <w:r w:rsidRPr="00DC13A9">
        <w:rPr>
          <w:lang w:val="en-GB"/>
        </w:rPr>
        <w:t>-23:</w:t>
      </w:r>
      <w:r w:rsidR="00475708" w:rsidRPr="00DC13A9"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proofErr w:type="spellStart"/>
      <w:r w:rsidR="00475708" w:rsidRPr="00DC13A9">
        <w:rPr>
          <w:lang w:val="en-GB"/>
        </w:rPr>
        <w:t>Rui</w:t>
      </w:r>
      <w:proofErr w:type="spellEnd"/>
      <w:r w:rsidR="00475708" w:rsidRPr="00DC13A9">
        <w:rPr>
          <w:lang w:val="en-GB"/>
        </w:rPr>
        <w:t xml:space="preserve"> </w:t>
      </w:r>
      <w:proofErr w:type="spellStart"/>
      <w:r w:rsidR="00475708" w:rsidRPr="00DC13A9">
        <w:rPr>
          <w:lang w:val="en-GB"/>
        </w:rPr>
        <w:t>Ganhoto</w:t>
      </w:r>
      <w:proofErr w:type="spellEnd"/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5F45A8" w:rsidRPr="00DC13A9" w:rsidRDefault="001B064D">
      <w:pPr>
        <w:rPr>
          <w:lang w:val="en-GB"/>
        </w:rPr>
      </w:pPr>
      <w:r w:rsidRPr="00DC13A9">
        <w:rPr>
          <w:lang w:val="en-GB"/>
        </w:rPr>
        <w:t>Analyse processes planning</w:t>
      </w:r>
      <w:r w:rsidR="00475708" w:rsidRPr="00DC13A9">
        <w:rPr>
          <w:lang w:val="en-GB"/>
        </w:rPr>
        <w:t xml:space="preserve">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5F45A8" w:rsidRPr="007C5AAF" w:rsidRDefault="001B064D">
      <w:pPr>
        <w:numPr>
          <w:ilvl w:val="0"/>
          <w:numId w:val="3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764D88" w:rsidRPr="00DC13A9" w:rsidRDefault="00764D88" w:rsidP="00764D88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>Time Keeper – DS</w:t>
      </w:r>
    </w:p>
    <w:p w:rsidR="00764D88" w:rsidRPr="00E57A73" w:rsidRDefault="00764D88" w:rsidP="00E57A73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 xml:space="preserve">Note Keeper – </w:t>
      </w:r>
      <w:r w:rsidR="00E57A73">
        <w:rPr>
          <w:rFonts w:ascii="Trebuchet MS" w:eastAsia="Trebuchet MS" w:hAnsi="Trebuchet MS" w:cs="Trebuchet MS"/>
          <w:lang w:val="en-GB"/>
        </w:rPr>
        <w:t>JG</w:t>
      </w:r>
      <w:bookmarkStart w:id="0" w:name="_GoBack"/>
      <w:bookmarkEnd w:id="0"/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267BBE" w:rsidRPr="00DC13A9">
        <w:rPr>
          <w:lang w:val="en-GB"/>
        </w:rPr>
        <w:t xml:space="preserve"> project preparation (dashboard</w:t>
      </w:r>
      <w:r w:rsidRPr="00DC13A9">
        <w:rPr>
          <w:lang w:val="en-GB"/>
        </w:rPr>
        <w:t>) and weekly report [</w:t>
      </w:r>
      <w:r w:rsidR="00267BBE" w:rsidRPr="00DC13A9">
        <w:rPr>
          <w:lang w:val="en-GB"/>
        </w:rPr>
        <w:t>7</w:t>
      </w:r>
      <w:r w:rsidRPr="00DC13A9">
        <w:rPr>
          <w:lang w:val="en-GB"/>
        </w:rPr>
        <w:t xml:space="preserve"> min]</w:t>
      </w:r>
    </w:p>
    <w:p w:rsidR="005F45A8" w:rsidRPr="00DC13A9" w:rsidRDefault="00267BBE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1B064D" w:rsidRPr="00DC13A9">
        <w:rPr>
          <w:lang w:val="en-GB"/>
        </w:rPr>
        <w:t xml:space="preserve"> processes list</w:t>
      </w:r>
      <w:r w:rsidR="007C5AAF">
        <w:rPr>
          <w:lang w:val="en-GB"/>
        </w:rPr>
        <w:t xml:space="preserve"> and process priorities and estimates</w:t>
      </w:r>
      <w:r w:rsidR="001B064D" w:rsidRPr="00DC13A9">
        <w:rPr>
          <w:lang w:val="en-GB"/>
        </w:rPr>
        <w:t xml:space="preserve"> [1</w:t>
      </w:r>
      <w:r w:rsidR="007C5AAF">
        <w:rPr>
          <w:lang w:val="en-GB"/>
        </w:rPr>
        <w:t>5</w:t>
      </w:r>
      <w:r w:rsidR="001B064D" w:rsidRPr="00DC13A9">
        <w:rPr>
          <w:lang w:val="en-GB"/>
        </w:rPr>
        <w:t xml:space="preserve">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Analyse </w:t>
      </w:r>
      <w:r w:rsidR="00267BBE" w:rsidRPr="00DC13A9">
        <w:rPr>
          <w:lang w:val="en-GB"/>
        </w:rPr>
        <w:t>Vision and Scope</w:t>
      </w:r>
      <w:r w:rsidRPr="00DC13A9">
        <w:rPr>
          <w:lang w:val="en-GB"/>
        </w:rPr>
        <w:t xml:space="preserve"> [1</w:t>
      </w:r>
      <w:r w:rsidR="00267BBE" w:rsidRPr="00DC13A9">
        <w:rPr>
          <w:lang w:val="en-GB"/>
        </w:rPr>
        <w:t>3</w:t>
      </w:r>
      <w:r w:rsidRPr="00DC13A9">
        <w:rPr>
          <w:lang w:val="en-GB"/>
        </w:rPr>
        <w:t xml:space="preserve">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and commitments to the project [7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Goals for next week and AOB [3 min]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5F45A8" w:rsidRPr="00DC13A9" w:rsidRDefault="007C5AAF">
      <w:pPr>
        <w:rPr>
          <w:lang w:val="en-GB"/>
        </w:rPr>
      </w:pPr>
      <w:r>
        <w:rPr>
          <w:lang w:val="en-GB"/>
        </w:rPr>
        <w:t>1</w:t>
      </w:r>
      <w:r w:rsidR="001B064D" w:rsidRPr="00DC13A9">
        <w:rPr>
          <w:lang w:val="en-GB"/>
        </w:rPr>
        <w:t>. Project preparation</w:t>
      </w:r>
    </w:p>
    <w:p w:rsidR="005F45A8" w:rsidRPr="00DC13A9" w:rsidRDefault="00764D88">
      <w:pPr>
        <w:numPr>
          <w:ilvl w:val="0"/>
          <w:numId w:val="5"/>
        </w:numPr>
        <w:ind w:hanging="359"/>
        <w:rPr>
          <w:lang w:val="en-GB"/>
        </w:rPr>
      </w:pPr>
      <w:r w:rsidRPr="00DC13A9">
        <w:rPr>
          <w:lang w:val="en-GB"/>
        </w:rPr>
        <w:t>…</w:t>
      </w:r>
    </w:p>
    <w:p w:rsidR="005F45A8" w:rsidRPr="00DC13A9" w:rsidRDefault="007C5AAF">
      <w:pPr>
        <w:rPr>
          <w:lang w:val="en-GB"/>
        </w:rPr>
      </w:pPr>
      <w:r>
        <w:rPr>
          <w:lang w:val="en-GB"/>
        </w:rPr>
        <w:t>2</w:t>
      </w:r>
      <w:r w:rsidR="001B064D" w:rsidRPr="00DC13A9">
        <w:rPr>
          <w:lang w:val="en-GB"/>
        </w:rPr>
        <w:t>. Processes list</w:t>
      </w:r>
    </w:p>
    <w:p w:rsidR="005F45A8" w:rsidRPr="00DC13A9" w:rsidRDefault="00764D88">
      <w:pPr>
        <w:numPr>
          <w:ilvl w:val="0"/>
          <w:numId w:val="4"/>
        </w:numPr>
        <w:ind w:hanging="359"/>
        <w:rPr>
          <w:lang w:val="en-GB"/>
        </w:rPr>
      </w:pPr>
      <w:r w:rsidRPr="00DC13A9">
        <w:rPr>
          <w:lang w:val="en-GB"/>
        </w:rPr>
        <w:t>…</w:t>
      </w:r>
    </w:p>
    <w:p w:rsidR="005F45A8" w:rsidRPr="00DC13A9" w:rsidRDefault="007C5AAF">
      <w:pPr>
        <w:rPr>
          <w:lang w:val="en-GB"/>
        </w:rPr>
      </w:pPr>
      <w:r>
        <w:rPr>
          <w:lang w:val="en-GB"/>
        </w:rPr>
        <w:t>3</w:t>
      </w:r>
      <w:r w:rsidR="001B064D" w:rsidRPr="00DC13A9">
        <w:rPr>
          <w:lang w:val="en-GB"/>
        </w:rPr>
        <w:t xml:space="preserve">. </w:t>
      </w:r>
      <w:r w:rsidR="00764D88" w:rsidRPr="00DC13A9">
        <w:rPr>
          <w:lang w:val="en-GB"/>
        </w:rPr>
        <w:t>Vision and Scope</w:t>
      </w:r>
    </w:p>
    <w:p w:rsidR="005F45A8" w:rsidRPr="00DC13A9" w:rsidRDefault="00764D88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…</w:t>
      </w:r>
    </w:p>
    <w:p w:rsidR="005F45A8" w:rsidRPr="00DC13A9" w:rsidRDefault="007C5AAF">
      <w:pPr>
        <w:rPr>
          <w:lang w:val="en-GB"/>
        </w:rPr>
      </w:pPr>
      <w:r>
        <w:rPr>
          <w:lang w:val="en-GB"/>
        </w:rPr>
        <w:t>4</w:t>
      </w:r>
      <w:r w:rsidR="001B064D" w:rsidRPr="00DC13A9">
        <w:rPr>
          <w:lang w:val="en-GB"/>
        </w:rPr>
        <w:t>. Logs and time tracking</w:t>
      </w:r>
    </w:p>
    <w:p w:rsidR="005F45A8" w:rsidRPr="00DC13A9" w:rsidRDefault="00764D88">
      <w:pPr>
        <w:numPr>
          <w:ilvl w:val="0"/>
          <w:numId w:val="7"/>
        </w:numPr>
        <w:ind w:hanging="359"/>
        <w:rPr>
          <w:lang w:val="en-GB"/>
        </w:rPr>
      </w:pPr>
      <w:r w:rsidRPr="00DC13A9">
        <w:rPr>
          <w:lang w:val="en-GB"/>
        </w:rPr>
        <w:t>…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Action Items:</w:t>
      </w:r>
    </w:p>
    <w:p w:rsidR="005F45A8" w:rsidRPr="00DC13A9" w:rsidRDefault="005F45A8">
      <w:pPr>
        <w:ind w:left="720"/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764D88" w:rsidRPr="00DC13A9">
        <w:rPr>
          <w:lang w:val="en-GB"/>
        </w:rPr>
        <w:t>11</w:t>
      </w:r>
      <w:r w:rsidRPr="00DC13A9">
        <w:rPr>
          <w:lang w:val="en-GB"/>
        </w:rPr>
        <w:t>/3/2013, 22:</w:t>
      </w:r>
      <w:r w:rsidR="00764D88" w:rsidRPr="00DC13A9">
        <w:rPr>
          <w:lang w:val="en-GB"/>
        </w:rPr>
        <w:t>45</w:t>
      </w:r>
      <w:r w:rsidRPr="00DC13A9">
        <w:rPr>
          <w:lang w:val="en-GB"/>
        </w:rPr>
        <w:t xml:space="preserve">; Moderator: </w:t>
      </w:r>
      <w:r w:rsidR="00764D88" w:rsidRPr="00DC13A9">
        <w:rPr>
          <w:lang w:val="en-GB"/>
        </w:rPr>
        <w:t>FB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sectPr w:rsidR="005F45A8" w:rsidRPr="00DC13A9" w:rsidSect="008204F1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5F7" w:rsidRDefault="009815F7">
      <w:pPr>
        <w:spacing w:line="240" w:lineRule="auto"/>
      </w:pPr>
      <w:r>
        <w:separator/>
      </w:r>
    </w:p>
  </w:endnote>
  <w:endnote w:type="continuationSeparator" w:id="0">
    <w:p w:rsidR="009815F7" w:rsidRDefault="009815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5F7" w:rsidRDefault="009815F7">
      <w:pPr>
        <w:spacing w:line="240" w:lineRule="auto"/>
      </w:pPr>
      <w:r>
        <w:separator/>
      </w:r>
    </w:p>
  </w:footnote>
  <w:footnote w:type="continuationSeparator" w:id="0">
    <w:p w:rsidR="009815F7" w:rsidRDefault="009815F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75708" w:rsidRPr="007C5AAF">
      <w:rPr>
        <w:b/>
        <w:sz w:val="28"/>
        <w:lang w:val="en-US"/>
      </w:rPr>
      <w:t>04</w:t>
    </w:r>
    <w:r w:rsidRPr="007C5AAF">
      <w:rPr>
        <w:b/>
        <w:sz w:val="28"/>
        <w:lang w:val="en-US"/>
      </w:rPr>
      <w:t>/</w:t>
    </w:r>
    <w:r w:rsidR="00475708" w:rsidRPr="007C5AAF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Pr="007C5AAF">
      <w:rPr>
        <w:lang w:val="en-US"/>
      </w:rPr>
      <w:t xml:space="preserve">v 0.1 </w:t>
    </w:r>
    <w:r w:rsidRPr="007C5AAF">
      <w:rPr>
        <w:color w:val="E69138"/>
        <w:lang w:val="en-US"/>
      </w:rPr>
      <w:t>Draft</w:t>
    </w:r>
  </w:p>
  <w:p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“Team 2”</w:t>
    </w:r>
    <w:r w:rsidRPr="007C5AAF">
      <w:rPr>
        <w:lang w:val="en-US"/>
      </w:rPr>
      <w:tab/>
      <w:t xml:space="preserve">Owner: </w:t>
    </w:r>
    <w:r w:rsidR="00C32ED6" w:rsidRPr="007C5AAF">
      <w:rPr>
        <w:lang w:val="en-US"/>
      </w:rPr>
      <w:t>RG</w:t>
    </w:r>
    <w:r w:rsidRPr="007C5AAF">
      <w:rPr>
        <w:b/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F45A8"/>
    <w:rsid w:val="000255B4"/>
    <w:rsid w:val="000C3249"/>
    <w:rsid w:val="001B064D"/>
    <w:rsid w:val="00267BBE"/>
    <w:rsid w:val="00475708"/>
    <w:rsid w:val="005F45A8"/>
    <w:rsid w:val="006F713D"/>
    <w:rsid w:val="00764D88"/>
    <w:rsid w:val="007C5AAF"/>
    <w:rsid w:val="008204F1"/>
    <w:rsid w:val="00913352"/>
    <w:rsid w:val="009815F7"/>
    <w:rsid w:val="00BA033D"/>
    <w:rsid w:val="00C32ED6"/>
    <w:rsid w:val="00DB3BD4"/>
    <w:rsid w:val="00DC13A9"/>
    <w:rsid w:val="00E57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04F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8204F1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rsid w:val="008204F1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rsid w:val="008204F1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rsid w:val="008204F1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rsid w:val="008204F1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rsid w:val="008204F1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8204F1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8204F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arc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75708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c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75708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764D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Meeting Minutes #1 - Team2.docx</vt:lpstr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Carla</cp:lastModifiedBy>
  <cp:revision>13</cp:revision>
  <dcterms:created xsi:type="dcterms:W3CDTF">2013-03-02T10:18:00Z</dcterms:created>
  <dcterms:modified xsi:type="dcterms:W3CDTF">2013-03-04T20:50:00Z</dcterms:modified>
</cp:coreProperties>
</file>